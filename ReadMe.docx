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3E23" w:rsidRPr="00993E23" w:rsidRDefault="00993E23" w:rsidP="0053054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Analysing</w:t>
      </w:r>
      <w:proofErr w:type="spellEnd"/>
      <w:r>
        <w:rPr>
          <w:sz w:val="52"/>
          <w:szCs w:val="52"/>
        </w:rPr>
        <w:t xml:space="preserve"> a Company’s growth using APIs and LLMs</w:t>
      </w:r>
    </w:p>
    <w:p w:rsidR="00993E23" w:rsidRDefault="00993E23" w:rsidP="00530548"/>
    <w:p w:rsidR="00530548" w:rsidRPr="00993E23" w:rsidRDefault="00530548" w:rsidP="00530548">
      <w:pPr>
        <w:rPr>
          <w:rFonts w:ascii="Comic Sans MS" w:hAnsi="Comic Sans MS"/>
        </w:rPr>
      </w:pPr>
      <w:r w:rsidRPr="00993E23">
        <w:rPr>
          <w:rFonts w:ascii="Comic Sans MS" w:hAnsi="Comic Sans MS"/>
        </w:rPr>
        <w:t xml:space="preserve">This approach provides a comprehensive method for analyzing 10-K filings by combining automated data extraction, textual analysis using LLMs, and visualization techniques. </w:t>
      </w:r>
    </w:p>
    <w:p w:rsidR="00530548" w:rsidRPr="00993E23" w:rsidRDefault="00530548" w:rsidP="00530548">
      <w:pPr>
        <w:rPr>
          <w:rFonts w:ascii="Comic Sans MS" w:hAnsi="Comic Sans MS"/>
        </w:rPr>
      </w:pPr>
      <w:r w:rsidRPr="00993E23">
        <w:rPr>
          <w:rFonts w:ascii="Comic Sans MS" w:hAnsi="Comic Sans MS"/>
        </w:rPr>
        <w:t xml:space="preserve">This will help you understand the company's financial performance </w:t>
      </w:r>
      <w:proofErr w:type="spellStart"/>
      <w:r w:rsidRPr="00993E23">
        <w:rPr>
          <w:rFonts w:ascii="Comic Sans MS" w:hAnsi="Comic Sans MS"/>
        </w:rPr>
        <w:t>a</w:t>
      </w:r>
      <w:proofErr w:type="spellEnd"/>
      <w:r w:rsidRPr="00993E23">
        <w:rPr>
          <w:rFonts w:ascii="Comic Sans MS" w:hAnsi="Comic Sans MS"/>
        </w:rPr>
        <w:t xml:space="preserve"> over the specified period, leading to informed conclusions about its growth trajectory.</w:t>
      </w:r>
    </w:p>
    <w:p w:rsidR="00530548" w:rsidRPr="00993E23" w:rsidRDefault="00530548" w:rsidP="00530548">
      <w:pPr>
        <w:rPr>
          <w:rFonts w:ascii="Comic Sans MS" w:hAnsi="Comic Sans MS"/>
        </w:rPr>
      </w:pPr>
    </w:p>
    <w:p w:rsidR="00530548" w:rsidRPr="00993E23" w:rsidRDefault="00530548" w:rsidP="00530548">
      <w:pPr>
        <w:rPr>
          <w:rFonts w:ascii="Comic Sans MS" w:hAnsi="Comic Sans MS"/>
          <w:b/>
          <w:bCs/>
        </w:rPr>
      </w:pPr>
      <w:r w:rsidRPr="00993E23">
        <w:rPr>
          <w:rFonts w:ascii="Comic Sans MS" w:hAnsi="Comic Sans MS"/>
          <w:b/>
          <w:bCs/>
        </w:rPr>
        <w:t>Steps Involved:</w:t>
      </w:r>
    </w:p>
    <w:p w:rsidR="00530548" w:rsidRPr="00993E23" w:rsidRDefault="00530548" w:rsidP="00530548">
      <w:pPr>
        <w:rPr>
          <w:rFonts w:ascii="Comic Sans MS" w:hAnsi="Comic Sans MS"/>
        </w:rPr>
      </w:pPr>
      <w:r w:rsidRPr="00993E23">
        <w:rPr>
          <w:rFonts w:ascii="Comic Sans MS" w:hAnsi="Comic Sans MS"/>
        </w:rPr>
        <w:t xml:space="preserve">1. </w:t>
      </w:r>
      <w:r w:rsidRPr="00993E23">
        <w:rPr>
          <w:rFonts w:ascii="Comic Sans MS" w:hAnsi="Comic Sans MS"/>
          <w:b/>
          <w:bCs/>
        </w:rPr>
        <w:t>Data Collection</w:t>
      </w:r>
    </w:p>
    <w:p w:rsidR="00A9204E" w:rsidRPr="00993E23" w:rsidRDefault="00530548" w:rsidP="00530548">
      <w:pPr>
        <w:rPr>
          <w:rFonts w:ascii="Comic Sans MS" w:hAnsi="Comic Sans MS"/>
        </w:rPr>
      </w:pPr>
      <w:r w:rsidRPr="00993E23">
        <w:rPr>
          <w:rFonts w:ascii="Comic Sans MS" w:hAnsi="Comic Sans MS"/>
        </w:rPr>
        <w:t>First, we need to programmatically download the 10-K filings using the sec-</w:t>
      </w:r>
      <w:proofErr w:type="spellStart"/>
      <w:r w:rsidRPr="00993E23">
        <w:rPr>
          <w:rFonts w:ascii="Comic Sans MS" w:hAnsi="Comic Sans MS"/>
        </w:rPr>
        <w:t>edgar</w:t>
      </w:r>
      <w:proofErr w:type="spellEnd"/>
      <w:r w:rsidRPr="00993E23">
        <w:rPr>
          <w:rFonts w:ascii="Comic Sans MS" w:hAnsi="Comic Sans MS"/>
        </w:rPr>
        <w:t>-downloader package.</w:t>
      </w:r>
    </w:p>
    <w:p w:rsidR="00530548" w:rsidRPr="00993E23" w:rsidRDefault="00530548" w:rsidP="00530548">
      <w:pPr>
        <w:rPr>
          <w:rFonts w:ascii="Comic Sans MS" w:hAnsi="Comic Sans MS"/>
          <w:b/>
          <w:bCs/>
          <w:lang w:val="en-IN"/>
        </w:rPr>
      </w:pPr>
      <w:r w:rsidRPr="00993E23">
        <w:rPr>
          <w:rFonts w:ascii="Comic Sans MS" w:hAnsi="Comic Sans MS"/>
          <w:b/>
          <w:bCs/>
          <w:lang w:val="en-IN"/>
        </w:rPr>
        <w:t>Then, d</w:t>
      </w:r>
      <w:r w:rsidRPr="00530548">
        <w:rPr>
          <w:rFonts w:ascii="Comic Sans MS" w:hAnsi="Comic Sans MS"/>
          <w:b/>
          <w:bCs/>
          <w:lang w:val="en-IN"/>
        </w:rPr>
        <w:t>ownload the 5 most recent 10-K filings</w:t>
      </w:r>
      <w:r w:rsidRPr="00993E23">
        <w:rPr>
          <w:rFonts w:ascii="Comic Sans MS" w:hAnsi="Comic Sans MS"/>
          <w:b/>
          <w:bCs/>
          <w:lang w:val="en-IN"/>
        </w:rPr>
        <w:t xml:space="preserve"> of Microsoft.</w:t>
      </w:r>
    </w:p>
    <w:p w:rsidR="00530548" w:rsidRPr="00993E23" w:rsidRDefault="00530548" w:rsidP="00530548">
      <w:pPr>
        <w:rPr>
          <w:rFonts w:ascii="Comic Sans MS" w:hAnsi="Comic Sans MS"/>
          <w:b/>
          <w:bCs/>
          <w:lang w:val="en-IN"/>
        </w:rPr>
      </w:pPr>
    </w:p>
    <w:p w:rsidR="00530548" w:rsidRPr="00530548" w:rsidRDefault="00530548" w:rsidP="00530548">
      <w:pPr>
        <w:rPr>
          <w:rFonts w:ascii="Comic Sans MS" w:hAnsi="Comic Sans MS"/>
          <w:b/>
          <w:bCs/>
          <w:lang w:val="en-IN"/>
        </w:rPr>
      </w:pPr>
      <w:r w:rsidRPr="00530548">
        <w:rPr>
          <w:rFonts w:ascii="Comic Sans MS" w:hAnsi="Comic Sans MS"/>
          <w:b/>
          <w:bCs/>
          <w:lang w:val="en-IN"/>
        </w:rPr>
        <w:t>2. Data Cleaning and Pre-processing</w:t>
      </w:r>
    </w:p>
    <w:p w:rsidR="00530548" w:rsidRPr="00530548" w:rsidRDefault="00530548" w:rsidP="00530548">
      <w:pPr>
        <w:rPr>
          <w:rFonts w:ascii="Comic Sans MS" w:hAnsi="Comic Sans MS"/>
          <w:lang w:val="en-IN"/>
        </w:rPr>
      </w:pPr>
      <w:r w:rsidRPr="00530548">
        <w:rPr>
          <w:rFonts w:ascii="Comic Sans MS" w:hAnsi="Comic Sans MS"/>
          <w:b/>
          <w:bCs/>
          <w:lang w:val="en-IN"/>
        </w:rPr>
        <w:t>a. Extract and clean text data:</w:t>
      </w:r>
    </w:p>
    <w:p w:rsidR="00530548" w:rsidRPr="00530548" w:rsidRDefault="00530548" w:rsidP="00530548">
      <w:pPr>
        <w:rPr>
          <w:rFonts w:ascii="Comic Sans MS" w:hAnsi="Comic Sans MS"/>
          <w:lang w:val="en-IN"/>
        </w:rPr>
      </w:pPr>
      <w:proofErr w:type="gramStart"/>
      <w:r w:rsidRPr="00530548">
        <w:rPr>
          <w:rFonts w:ascii="Comic Sans MS" w:hAnsi="Comic Sans MS"/>
          <w:lang w:val="en-IN"/>
        </w:rPr>
        <w:t>You’ll</w:t>
      </w:r>
      <w:proofErr w:type="gramEnd"/>
      <w:r w:rsidRPr="00530548">
        <w:rPr>
          <w:rFonts w:ascii="Comic Sans MS" w:hAnsi="Comic Sans MS"/>
          <w:lang w:val="en-IN"/>
        </w:rPr>
        <w:t xml:space="preserve"> need to parse the HTML or XML content from the downloaded filings. Libraries like </w:t>
      </w:r>
      <w:proofErr w:type="spellStart"/>
      <w:r w:rsidRPr="00530548">
        <w:rPr>
          <w:rFonts w:ascii="Comic Sans MS" w:hAnsi="Comic Sans MS"/>
          <w:lang w:val="en-IN"/>
        </w:rPr>
        <w:t>BeautifulSoup</w:t>
      </w:r>
      <w:proofErr w:type="spellEnd"/>
      <w:r w:rsidRPr="00530548">
        <w:rPr>
          <w:rFonts w:ascii="Comic Sans MS" w:hAnsi="Comic Sans MS"/>
          <w:lang w:val="en-IN"/>
        </w:rPr>
        <w:t xml:space="preserve"> or </w:t>
      </w:r>
      <w:proofErr w:type="spellStart"/>
      <w:r w:rsidRPr="00530548">
        <w:rPr>
          <w:rFonts w:ascii="Comic Sans MS" w:hAnsi="Comic Sans MS"/>
          <w:lang w:val="en-IN"/>
        </w:rPr>
        <w:t>lxml</w:t>
      </w:r>
      <w:proofErr w:type="spellEnd"/>
      <w:r w:rsidRPr="00530548">
        <w:rPr>
          <w:rFonts w:ascii="Comic Sans MS" w:hAnsi="Comic Sans MS"/>
          <w:lang w:val="en-IN"/>
        </w:rPr>
        <w:t xml:space="preserve"> can be helpful.</w:t>
      </w:r>
    </w:p>
    <w:p w:rsidR="00530548" w:rsidRPr="00993E23" w:rsidRDefault="00530548" w:rsidP="00530548">
      <w:pPr>
        <w:rPr>
          <w:rFonts w:ascii="Comic Sans MS" w:hAnsi="Comic Sans MS"/>
          <w:lang w:val="en-IN"/>
        </w:rPr>
      </w:pPr>
    </w:p>
    <w:p w:rsidR="00530548" w:rsidRPr="00530548" w:rsidRDefault="00530548" w:rsidP="00530548">
      <w:pPr>
        <w:rPr>
          <w:rFonts w:ascii="Comic Sans MS" w:hAnsi="Comic Sans MS"/>
          <w:b/>
          <w:bCs/>
          <w:lang w:val="en-IN"/>
        </w:rPr>
      </w:pPr>
      <w:r w:rsidRPr="00530548">
        <w:rPr>
          <w:rFonts w:ascii="Comic Sans MS" w:hAnsi="Comic Sans MS"/>
          <w:b/>
          <w:bCs/>
          <w:lang w:val="en-IN"/>
        </w:rPr>
        <w:t>3. Analysis Using LLMs via APIs</w:t>
      </w:r>
    </w:p>
    <w:p w:rsidR="00530548" w:rsidRPr="00530548" w:rsidRDefault="00530548" w:rsidP="00530548">
      <w:pPr>
        <w:rPr>
          <w:rFonts w:ascii="Comic Sans MS" w:hAnsi="Comic Sans MS"/>
          <w:lang w:val="en-IN"/>
        </w:rPr>
      </w:pPr>
      <w:r w:rsidRPr="00530548">
        <w:rPr>
          <w:rFonts w:ascii="Comic Sans MS" w:hAnsi="Comic Sans MS"/>
          <w:b/>
          <w:bCs/>
          <w:lang w:val="en-IN"/>
        </w:rPr>
        <w:t>a. Define the analysis tasks:</w:t>
      </w:r>
    </w:p>
    <w:p w:rsidR="00530548" w:rsidRPr="00530548" w:rsidRDefault="00530548" w:rsidP="00530548">
      <w:pPr>
        <w:numPr>
          <w:ilvl w:val="0"/>
          <w:numId w:val="24"/>
        </w:numPr>
        <w:rPr>
          <w:rFonts w:ascii="Comic Sans MS" w:hAnsi="Comic Sans MS"/>
          <w:lang w:val="en-IN"/>
        </w:rPr>
      </w:pPr>
      <w:r w:rsidRPr="00530548">
        <w:rPr>
          <w:rFonts w:ascii="Comic Sans MS" w:hAnsi="Comic Sans MS"/>
          <w:b/>
          <w:bCs/>
          <w:lang w:val="en-IN"/>
        </w:rPr>
        <w:t>Extracting and Analy</w:t>
      </w:r>
      <w:r w:rsidR="00993E23" w:rsidRPr="00993E23">
        <w:rPr>
          <w:rFonts w:ascii="Comic Sans MS" w:hAnsi="Comic Sans MS"/>
          <w:b/>
          <w:bCs/>
          <w:lang w:val="en-IN"/>
        </w:rPr>
        <w:t>s</w:t>
      </w:r>
      <w:r w:rsidRPr="00530548">
        <w:rPr>
          <w:rFonts w:ascii="Comic Sans MS" w:hAnsi="Comic Sans MS"/>
          <w:b/>
          <w:bCs/>
          <w:lang w:val="en-IN"/>
        </w:rPr>
        <w:t>ing Financial Data</w:t>
      </w:r>
      <w:r w:rsidRPr="00993E23">
        <w:rPr>
          <w:rFonts w:ascii="Comic Sans MS" w:hAnsi="Comic Sans MS"/>
          <w:b/>
          <w:bCs/>
          <w:lang w:val="en-IN"/>
        </w:rPr>
        <w:t xml:space="preserve"> and Liabilities</w:t>
      </w:r>
      <w:r w:rsidRPr="00530548">
        <w:rPr>
          <w:rFonts w:ascii="Comic Sans MS" w:hAnsi="Comic Sans MS"/>
          <w:b/>
          <w:bCs/>
          <w:lang w:val="en-IN"/>
        </w:rPr>
        <w:t>:</w:t>
      </w:r>
    </w:p>
    <w:p w:rsidR="00530548" w:rsidRPr="00530548" w:rsidRDefault="00530548" w:rsidP="00530548">
      <w:pPr>
        <w:numPr>
          <w:ilvl w:val="1"/>
          <w:numId w:val="24"/>
        </w:numPr>
        <w:rPr>
          <w:rFonts w:ascii="Comic Sans MS" w:hAnsi="Comic Sans MS"/>
          <w:lang w:val="en-IN"/>
        </w:rPr>
      </w:pPr>
      <w:r w:rsidRPr="00530548">
        <w:rPr>
          <w:rFonts w:ascii="Comic Sans MS" w:hAnsi="Comic Sans MS"/>
          <w:lang w:val="en-IN"/>
        </w:rPr>
        <w:t>Extract sections related to financial performance, revenue, and income.</w:t>
      </w:r>
    </w:p>
    <w:p w:rsidR="00530548" w:rsidRPr="00530548" w:rsidRDefault="00530548" w:rsidP="00530548">
      <w:pPr>
        <w:numPr>
          <w:ilvl w:val="1"/>
          <w:numId w:val="24"/>
        </w:numPr>
        <w:rPr>
          <w:rFonts w:ascii="Comic Sans MS" w:hAnsi="Comic Sans MS"/>
          <w:lang w:val="en-IN"/>
        </w:rPr>
      </w:pPr>
      <w:r w:rsidRPr="00530548">
        <w:rPr>
          <w:rFonts w:ascii="Comic Sans MS" w:hAnsi="Comic Sans MS"/>
          <w:lang w:val="en-IN"/>
        </w:rPr>
        <w:t>Use LLMs to anal</w:t>
      </w:r>
      <w:r w:rsidR="00993E23" w:rsidRPr="00993E23">
        <w:rPr>
          <w:rFonts w:ascii="Comic Sans MS" w:hAnsi="Comic Sans MS"/>
          <w:lang w:val="en-IN"/>
        </w:rPr>
        <w:t>ys</w:t>
      </w:r>
      <w:r w:rsidRPr="00530548">
        <w:rPr>
          <w:rFonts w:ascii="Comic Sans MS" w:hAnsi="Comic Sans MS"/>
          <w:lang w:val="en-IN"/>
        </w:rPr>
        <w:t>e trends and calculate growth rates.</w:t>
      </w:r>
    </w:p>
    <w:p w:rsidR="00530548" w:rsidRPr="00530548" w:rsidRDefault="00530548" w:rsidP="00530548">
      <w:pPr>
        <w:numPr>
          <w:ilvl w:val="0"/>
          <w:numId w:val="24"/>
        </w:numPr>
        <w:rPr>
          <w:rFonts w:ascii="Comic Sans MS" w:hAnsi="Comic Sans MS"/>
          <w:lang w:val="en-IN"/>
        </w:rPr>
      </w:pPr>
      <w:r w:rsidRPr="00530548">
        <w:rPr>
          <w:rFonts w:ascii="Comic Sans MS" w:hAnsi="Comic Sans MS"/>
          <w:b/>
          <w:bCs/>
          <w:lang w:val="en-IN"/>
        </w:rPr>
        <w:t>Insights and Conclusions:</w:t>
      </w:r>
    </w:p>
    <w:p w:rsidR="00530548" w:rsidRPr="00993E23" w:rsidRDefault="00530548" w:rsidP="00530548">
      <w:pPr>
        <w:numPr>
          <w:ilvl w:val="1"/>
          <w:numId w:val="24"/>
        </w:numPr>
        <w:rPr>
          <w:rFonts w:ascii="Comic Sans MS" w:hAnsi="Comic Sans MS"/>
          <w:lang w:val="en-IN"/>
        </w:rPr>
      </w:pPr>
      <w:r w:rsidRPr="00530548">
        <w:rPr>
          <w:rFonts w:ascii="Comic Sans MS" w:hAnsi="Comic Sans MS"/>
          <w:lang w:val="en-IN"/>
        </w:rPr>
        <w:t>Use LLMs to derive insights based on the extracted data and trends.</w:t>
      </w:r>
    </w:p>
    <w:p w:rsidR="00530548" w:rsidRPr="00993E23" w:rsidRDefault="00530548" w:rsidP="00530548">
      <w:pPr>
        <w:rPr>
          <w:rFonts w:ascii="Comic Sans MS" w:hAnsi="Comic Sans MS"/>
          <w:b/>
          <w:bCs/>
        </w:rPr>
      </w:pPr>
      <w:r w:rsidRPr="00993E23">
        <w:rPr>
          <w:rFonts w:ascii="Comic Sans MS" w:hAnsi="Comic Sans MS"/>
          <w:b/>
          <w:bCs/>
        </w:rPr>
        <w:t>b. Use OpenAI or Hugging Face API to derive insights</w:t>
      </w:r>
    </w:p>
    <w:p w:rsidR="00530548" w:rsidRPr="00993E23" w:rsidRDefault="00530548" w:rsidP="00530548">
      <w:pPr>
        <w:rPr>
          <w:rFonts w:ascii="Comic Sans MS" w:hAnsi="Comic Sans MS"/>
          <w:b/>
          <w:bCs/>
        </w:rPr>
      </w:pPr>
    </w:p>
    <w:p w:rsidR="00530548" w:rsidRPr="00530548" w:rsidRDefault="00530548" w:rsidP="00530548">
      <w:pPr>
        <w:rPr>
          <w:rFonts w:ascii="Comic Sans MS" w:hAnsi="Comic Sans MS"/>
          <w:b/>
          <w:bCs/>
          <w:lang w:val="en-IN"/>
        </w:rPr>
      </w:pPr>
      <w:r w:rsidRPr="00530548">
        <w:rPr>
          <w:rFonts w:ascii="Comic Sans MS" w:hAnsi="Comic Sans MS"/>
          <w:b/>
          <w:bCs/>
          <w:lang w:val="en-IN"/>
        </w:rPr>
        <w:t>4. Visualization</w:t>
      </w:r>
    </w:p>
    <w:p w:rsidR="00530548" w:rsidRPr="00530548" w:rsidRDefault="00530548" w:rsidP="00530548">
      <w:pPr>
        <w:rPr>
          <w:rFonts w:ascii="Comic Sans MS" w:hAnsi="Comic Sans MS"/>
          <w:b/>
          <w:bCs/>
          <w:lang w:val="en-IN"/>
        </w:rPr>
      </w:pPr>
      <w:r w:rsidRPr="00530548">
        <w:rPr>
          <w:rFonts w:ascii="Comic Sans MS" w:hAnsi="Comic Sans MS"/>
          <w:b/>
          <w:bCs/>
          <w:lang w:val="en-IN"/>
        </w:rPr>
        <w:t>a. Extract Data for Visualization:</w:t>
      </w:r>
    </w:p>
    <w:p w:rsidR="00530548" w:rsidRPr="00993E23" w:rsidRDefault="00530548" w:rsidP="00530548">
      <w:pPr>
        <w:numPr>
          <w:ilvl w:val="0"/>
          <w:numId w:val="25"/>
        </w:numPr>
        <w:rPr>
          <w:rFonts w:ascii="Comic Sans MS" w:hAnsi="Comic Sans MS"/>
          <w:lang w:val="en-IN"/>
        </w:rPr>
      </w:pPr>
      <w:r w:rsidRPr="00530548">
        <w:rPr>
          <w:rFonts w:ascii="Comic Sans MS" w:hAnsi="Comic Sans MS"/>
          <w:lang w:val="en-IN"/>
        </w:rPr>
        <w:t>Parse the insights from the LLM responses to extract numerical data like revenue and net income.</w:t>
      </w:r>
    </w:p>
    <w:p w:rsidR="00993E23" w:rsidRPr="00530548" w:rsidRDefault="00993E23" w:rsidP="00530548">
      <w:pPr>
        <w:numPr>
          <w:ilvl w:val="0"/>
          <w:numId w:val="25"/>
        </w:numPr>
        <w:rPr>
          <w:rFonts w:ascii="Comic Sans MS" w:hAnsi="Comic Sans MS"/>
          <w:lang w:val="en-IN"/>
        </w:rPr>
      </w:pPr>
      <w:r w:rsidRPr="00993E23">
        <w:rPr>
          <w:rFonts w:ascii="Comic Sans MS" w:hAnsi="Comic Sans MS"/>
          <w:lang w:val="en-IN"/>
        </w:rPr>
        <w:t xml:space="preserve">Structure it using pandas </w:t>
      </w:r>
      <w:proofErr w:type="spellStart"/>
      <w:r w:rsidRPr="00993E23">
        <w:rPr>
          <w:rFonts w:ascii="Comic Sans MS" w:hAnsi="Comic Sans MS"/>
          <w:lang w:val="en-IN"/>
        </w:rPr>
        <w:t>dataframe</w:t>
      </w:r>
      <w:proofErr w:type="spellEnd"/>
      <w:r w:rsidRPr="00993E23">
        <w:rPr>
          <w:rFonts w:ascii="Comic Sans MS" w:hAnsi="Comic Sans MS"/>
          <w:lang w:val="en-IN"/>
        </w:rPr>
        <w:t>.</w:t>
      </w:r>
    </w:p>
    <w:p w:rsidR="00530548" w:rsidRPr="00993E23" w:rsidRDefault="00530548" w:rsidP="00530548">
      <w:pPr>
        <w:rPr>
          <w:rFonts w:ascii="Comic Sans MS" w:hAnsi="Comic Sans MS"/>
          <w:b/>
          <w:bCs/>
          <w:lang w:val="en-IN"/>
        </w:rPr>
      </w:pPr>
      <w:r w:rsidRPr="00530548">
        <w:rPr>
          <w:rFonts w:ascii="Comic Sans MS" w:hAnsi="Comic Sans MS"/>
          <w:b/>
          <w:bCs/>
          <w:lang w:val="en-IN"/>
        </w:rPr>
        <w:t>b. Create Visualizations</w:t>
      </w:r>
      <w:r w:rsidRPr="00993E23">
        <w:rPr>
          <w:rFonts w:ascii="Comic Sans MS" w:hAnsi="Comic Sans MS"/>
          <w:b/>
          <w:bCs/>
          <w:lang w:val="en-IN"/>
        </w:rPr>
        <w:t xml:space="preserve"> using Matplotlib </w:t>
      </w:r>
    </w:p>
    <w:p w:rsidR="00993E23" w:rsidRPr="00993E23" w:rsidRDefault="00993E23" w:rsidP="00530548">
      <w:pPr>
        <w:rPr>
          <w:rFonts w:ascii="Comic Sans MS" w:hAnsi="Comic Sans MS"/>
          <w:b/>
          <w:bCs/>
          <w:lang w:val="en-IN"/>
        </w:rPr>
      </w:pPr>
    </w:p>
    <w:p w:rsidR="00993E23" w:rsidRPr="00993E23" w:rsidRDefault="00993E23" w:rsidP="00993E23">
      <w:pPr>
        <w:rPr>
          <w:rFonts w:ascii="Comic Sans MS" w:hAnsi="Comic Sans MS"/>
          <w:b/>
          <w:bCs/>
          <w:lang w:val="en-IN"/>
        </w:rPr>
      </w:pPr>
      <w:r w:rsidRPr="00993E23">
        <w:rPr>
          <w:rFonts w:ascii="Comic Sans MS" w:hAnsi="Comic Sans MS"/>
          <w:b/>
          <w:bCs/>
          <w:lang w:val="en-IN"/>
        </w:rPr>
        <w:t>5. Deriving Insights and Conclusion</w:t>
      </w:r>
    </w:p>
    <w:p w:rsidR="00993E23" w:rsidRPr="00993E23" w:rsidRDefault="00993E23" w:rsidP="00993E23">
      <w:pPr>
        <w:rPr>
          <w:rFonts w:ascii="Comic Sans MS" w:hAnsi="Comic Sans MS"/>
          <w:b/>
          <w:bCs/>
          <w:lang w:val="en-IN"/>
        </w:rPr>
      </w:pPr>
      <w:r w:rsidRPr="00993E23">
        <w:rPr>
          <w:rFonts w:ascii="Comic Sans MS" w:hAnsi="Comic Sans MS"/>
          <w:b/>
          <w:bCs/>
          <w:lang w:val="en-IN"/>
        </w:rPr>
        <w:t>a. Analyse the visualizations and LLM-generated insights:</w:t>
      </w:r>
    </w:p>
    <w:p w:rsidR="00993E23" w:rsidRPr="00993E23" w:rsidRDefault="00993E23" w:rsidP="00993E23">
      <w:pPr>
        <w:numPr>
          <w:ilvl w:val="0"/>
          <w:numId w:val="26"/>
        </w:numPr>
        <w:rPr>
          <w:rFonts w:ascii="Comic Sans MS" w:hAnsi="Comic Sans MS"/>
          <w:lang w:val="en-IN"/>
        </w:rPr>
      </w:pPr>
      <w:r w:rsidRPr="00993E23">
        <w:rPr>
          <w:rFonts w:ascii="Comic Sans MS" w:hAnsi="Comic Sans MS"/>
          <w:lang w:val="en-IN"/>
        </w:rPr>
        <w:t>Assess trends in revenue and income growth.</w:t>
      </w:r>
    </w:p>
    <w:p w:rsidR="00993E23" w:rsidRPr="00993E23" w:rsidRDefault="00993E23" w:rsidP="00993E23">
      <w:pPr>
        <w:rPr>
          <w:rFonts w:ascii="Comic Sans MS" w:hAnsi="Comic Sans MS"/>
          <w:b/>
          <w:bCs/>
          <w:lang w:val="en-IN"/>
        </w:rPr>
      </w:pPr>
      <w:r w:rsidRPr="00993E23">
        <w:rPr>
          <w:rFonts w:ascii="Comic Sans MS" w:hAnsi="Comic Sans MS"/>
          <w:b/>
          <w:bCs/>
          <w:lang w:val="en-IN"/>
        </w:rPr>
        <w:t>b. Conclude based on the data:</w:t>
      </w:r>
    </w:p>
    <w:p w:rsidR="00993E23" w:rsidRPr="004A40D5" w:rsidRDefault="00993E23" w:rsidP="00993E23">
      <w:pPr>
        <w:numPr>
          <w:ilvl w:val="0"/>
          <w:numId w:val="27"/>
        </w:numPr>
        <w:rPr>
          <w:lang w:val="en-IN"/>
        </w:rPr>
      </w:pPr>
      <w:r w:rsidRPr="00993E23">
        <w:rPr>
          <w:rFonts w:ascii="Comic Sans MS" w:hAnsi="Comic Sans MS"/>
          <w:lang w:val="en-IN"/>
        </w:rPr>
        <w:t>Determine if the company has experienced consistent growth</w:t>
      </w:r>
    </w:p>
    <w:p w:rsidR="004A40D5" w:rsidRPr="004A40D5" w:rsidRDefault="004A40D5" w:rsidP="00993E23">
      <w:pPr>
        <w:numPr>
          <w:ilvl w:val="0"/>
          <w:numId w:val="27"/>
        </w:numPr>
        <w:rPr>
          <w:lang w:val="en-IN"/>
        </w:rPr>
      </w:pPr>
      <w:r>
        <w:rPr>
          <w:rFonts w:ascii="Comic Sans MS" w:hAnsi="Comic Sans MS"/>
          <w:lang w:val="en-IN"/>
        </w:rPr>
        <w:lastRenderedPageBreak/>
        <w:t>Collab links:</w:t>
      </w:r>
    </w:p>
    <w:p w:rsidR="004A40D5" w:rsidRDefault="004A40D5" w:rsidP="00993E23">
      <w:pPr>
        <w:numPr>
          <w:ilvl w:val="0"/>
          <w:numId w:val="27"/>
        </w:numPr>
        <w:rPr>
          <w:lang w:val="en-IN"/>
        </w:rPr>
      </w:pPr>
      <w:hyperlink r:id="rId8" w:history="1">
        <w:r w:rsidRPr="00191807">
          <w:rPr>
            <w:rStyle w:val="Hyperlink"/>
            <w:lang w:val="en-IN"/>
          </w:rPr>
          <w:t>https://colab.research.google.com/drive/10fWSW4g1YyXOQE3Ss21OTW4QRolNMyEj?usp=sharing</w:t>
        </w:r>
      </w:hyperlink>
    </w:p>
    <w:p w:rsidR="004A40D5" w:rsidRDefault="004A40D5" w:rsidP="00993E23">
      <w:pPr>
        <w:numPr>
          <w:ilvl w:val="0"/>
          <w:numId w:val="27"/>
        </w:numPr>
        <w:rPr>
          <w:lang w:val="en-IN"/>
        </w:rPr>
      </w:pPr>
      <w:hyperlink r:id="rId9" w:history="1">
        <w:r w:rsidRPr="00191807">
          <w:rPr>
            <w:rStyle w:val="Hyperlink"/>
            <w:lang w:val="en-IN"/>
          </w:rPr>
          <w:t>https://colab.research.google.com/drive/1Rmk5M0NiKkLE_msjlo73nhr9hZEbzHTA?usp=sharing</w:t>
        </w:r>
      </w:hyperlink>
    </w:p>
    <w:p w:rsidR="004A40D5" w:rsidRPr="00993E23" w:rsidRDefault="004A40D5" w:rsidP="00993E23">
      <w:pPr>
        <w:numPr>
          <w:ilvl w:val="0"/>
          <w:numId w:val="27"/>
        </w:numPr>
        <w:rPr>
          <w:lang w:val="en-IN"/>
        </w:rPr>
      </w:pPr>
      <w:r>
        <w:rPr>
          <w:lang w:val="en-IN"/>
        </w:rPr>
        <w:t xml:space="preserve">Second parses just the tabular data and insights are derived by </w:t>
      </w:r>
      <w:proofErr w:type="spellStart"/>
      <w:r>
        <w:rPr>
          <w:lang w:val="en-IN"/>
        </w:rPr>
        <w:t>chatgpt</w:t>
      </w:r>
      <w:proofErr w:type="spellEnd"/>
      <w:r>
        <w:rPr>
          <w:lang w:val="en-IN"/>
        </w:rPr>
        <w:t xml:space="preserve"> based on it, then it is used to visualise</w:t>
      </w:r>
    </w:p>
    <w:p w:rsidR="00993E23" w:rsidRPr="00993E23" w:rsidRDefault="00993E23" w:rsidP="00993E23">
      <w:pPr>
        <w:rPr>
          <w:b/>
          <w:bCs/>
          <w:lang w:val="en-IN"/>
        </w:rPr>
      </w:pPr>
    </w:p>
    <w:p w:rsidR="00993E23" w:rsidRPr="00530548" w:rsidRDefault="00993E23" w:rsidP="00530548">
      <w:pPr>
        <w:rPr>
          <w:b/>
          <w:bCs/>
          <w:lang w:val="en-IN"/>
        </w:rPr>
      </w:pPr>
    </w:p>
    <w:p w:rsidR="00530548" w:rsidRPr="00530548" w:rsidRDefault="00530548" w:rsidP="00530548">
      <w:pPr>
        <w:rPr>
          <w:b/>
          <w:bCs/>
          <w:lang w:val="en-IN"/>
        </w:rPr>
      </w:pPr>
    </w:p>
    <w:p w:rsidR="00530548" w:rsidRPr="00530548" w:rsidRDefault="00530548" w:rsidP="00530548">
      <w:pPr>
        <w:rPr>
          <w:lang w:val="en-IN"/>
        </w:rPr>
      </w:pPr>
    </w:p>
    <w:p w:rsidR="00530548" w:rsidRDefault="00530548" w:rsidP="00530548"/>
    <w:sectPr w:rsidR="0053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2D59E8"/>
    <w:multiLevelType w:val="multilevel"/>
    <w:tmpl w:val="A7D8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F5A4569"/>
    <w:multiLevelType w:val="multilevel"/>
    <w:tmpl w:val="180A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E85B2A"/>
    <w:multiLevelType w:val="multilevel"/>
    <w:tmpl w:val="24D0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B6D05F5"/>
    <w:multiLevelType w:val="multilevel"/>
    <w:tmpl w:val="4D0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24869928">
    <w:abstractNumId w:val="22"/>
  </w:num>
  <w:num w:numId="2" w16cid:durableId="1290166302">
    <w:abstractNumId w:val="12"/>
  </w:num>
  <w:num w:numId="3" w16cid:durableId="1703286409">
    <w:abstractNumId w:val="10"/>
  </w:num>
  <w:num w:numId="4" w16cid:durableId="1291664516">
    <w:abstractNumId w:val="25"/>
  </w:num>
  <w:num w:numId="5" w16cid:durableId="1201169370">
    <w:abstractNumId w:val="13"/>
  </w:num>
  <w:num w:numId="6" w16cid:durableId="559899896">
    <w:abstractNumId w:val="18"/>
  </w:num>
  <w:num w:numId="7" w16cid:durableId="1710451180">
    <w:abstractNumId w:val="21"/>
  </w:num>
  <w:num w:numId="8" w16cid:durableId="131213086">
    <w:abstractNumId w:val="9"/>
  </w:num>
  <w:num w:numId="9" w16cid:durableId="1947232405">
    <w:abstractNumId w:val="7"/>
  </w:num>
  <w:num w:numId="10" w16cid:durableId="111215212">
    <w:abstractNumId w:val="6"/>
  </w:num>
  <w:num w:numId="11" w16cid:durableId="1899587737">
    <w:abstractNumId w:val="5"/>
  </w:num>
  <w:num w:numId="12" w16cid:durableId="1416324617">
    <w:abstractNumId w:val="4"/>
  </w:num>
  <w:num w:numId="13" w16cid:durableId="2078821397">
    <w:abstractNumId w:val="8"/>
  </w:num>
  <w:num w:numId="14" w16cid:durableId="1128545542">
    <w:abstractNumId w:val="3"/>
  </w:num>
  <w:num w:numId="15" w16cid:durableId="96095966">
    <w:abstractNumId w:val="2"/>
  </w:num>
  <w:num w:numId="16" w16cid:durableId="1483962483">
    <w:abstractNumId w:val="1"/>
  </w:num>
  <w:num w:numId="17" w16cid:durableId="362832566">
    <w:abstractNumId w:val="0"/>
  </w:num>
  <w:num w:numId="18" w16cid:durableId="844133268">
    <w:abstractNumId w:val="14"/>
  </w:num>
  <w:num w:numId="19" w16cid:durableId="1879008997">
    <w:abstractNumId w:val="16"/>
  </w:num>
  <w:num w:numId="20" w16cid:durableId="1582834380">
    <w:abstractNumId w:val="23"/>
  </w:num>
  <w:num w:numId="21" w16cid:durableId="1205019516">
    <w:abstractNumId w:val="19"/>
  </w:num>
  <w:num w:numId="22" w16cid:durableId="2015329534">
    <w:abstractNumId w:val="11"/>
  </w:num>
  <w:num w:numId="23" w16cid:durableId="575668348">
    <w:abstractNumId w:val="26"/>
  </w:num>
  <w:num w:numId="24" w16cid:durableId="1445347205">
    <w:abstractNumId w:val="17"/>
  </w:num>
  <w:num w:numId="25" w16cid:durableId="890464256">
    <w:abstractNumId w:val="24"/>
  </w:num>
  <w:num w:numId="26" w16cid:durableId="602808317">
    <w:abstractNumId w:val="15"/>
  </w:num>
  <w:num w:numId="27" w16cid:durableId="12885112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48"/>
    <w:rsid w:val="004A40D5"/>
    <w:rsid w:val="00530548"/>
    <w:rsid w:val="00645252"/>
    <w:rsid w:val="006D3D74"/>
    <w:rsid w:val="0083569A"/>
    <w:rsid w:val="008F1DA5"/>
    <w:rsid w:val="00993E23"/>
    <w:rsid w:val="00A9204E"/>
    <w:rsid w:val="00B0643C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0A2F"/>
  <w15:chartTrackingRefBased/>
  <w15:docId w15:val="{6171C9F6-98FA-476B-AD3D-4F7F3B2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4A4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0fWSW4g1YyXOQE3Ss21OTW4QRolNMyEj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Rmk5M0NiKkLE_msjlo73nhr9hZEbzHTA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hama\AppData\Local\Microsoft\Office\16.0\DTS\en-IN%7b99195076-58A9-4545-89BB-7A3DACA6DB62%7d\%7b30AF0C11-3D8E-4970-80D2-04ABB68CA49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{30AF0C11-3D8E-4970-80D2-04ABB68CA498}tf02786999_win32.dotx</Template>
  <TotalTime>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Kshama</dc:creator>
  <cp:keywords/>
  <dc:description/>
  <cp:lastModifiedBy>Kshama Rai</cp:lastModifiedBy>
  <cp:revision>3</cp:revision>
  <dcterms:created xsi:type="dcterms:W3CDTF">2024-08-22T17:02:00Z</dcterms:created>
  <dcterms:modified xsi:type="dcterms:W3CDTF">2024-08-22T18:26:00Z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